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6290" w14:textId="77777777" w:rsidR="00E17264" w:rsidRDefault="00E17264" w:rsidP="00E17264">
      <w:pPr>
        <w:pBdr>
          <w:bottom w:val="single" w:sz="6" w:space="0" w:color="FFFFFF"/>
        </w:pBdr>
        <w:spacing w:after="30" w:line="819" w:lineRule="atLeast"/>
        <w:jc w:val="center"/>
        <w:rPr>
          <w:b/>
          <w:bCs/>
          <w:sz w:val="63"/>
          <w:szCs w:val="63"/>
        </w:rPr>
      </w:pPr>
      <w:r>
        <w:rPr>
          <w:b/>
          <w:bCs/>
          <w:sz w:val="63"/>
          <w:szCs w:val="63"/>
        </w:rPr>
        <w:t>Josue B. Centurion</w:t>
      </w:r>
    </w:p>
    <w:p w14:paraId="2FEF2813" w14:textId="77777777" w:rsidR="00E17264" w:rsidRDefault="00E17264" w:rsidP="00E17264">
      <w:pPr>
        <w:pBdr>
          <w:bottom w:val="single" w:sz="6" w:space="0" w:color="FFFFFF"/>
        </w:pBdr>
        <w:spacing w:line="299" w:lineRule="atLeast"/>
        <w:jc w:val="center"/>
        <w:rPr>
          <w:sz w:val="23"/>
          <w:szCs w:val="23"/>
        </w:rPr>
      </w:pPr>
      <w:r>
        <w:rPr>
          <w:sz w:val="23"/>
          <w:szCs w:val="23"/>
        </w:rPr>
        <w:t>+54 9 (362) 5451282 </w:t>
      </w:r>
      <w:r>
        <w:rPr>
          <w:color w:val="000000"/>
          <w:sz w:val="23"/>
          <w:szCs w:val="23"/>
        </w:rPr>
        <w:t>| </w:t>
      </w:r>
      <w:r>
        <w:rPr>
          <w:sz w:val="23"/>
          <w:szCs w:val="23"/>
        </w:rPr>
        <w:t>josuebcenturion@gmail.com </w:t>
      </w:r>
      <w:r>
        <w:rPr>
          <w:color w:val="000000"/>
          <w:sz w:val="23"/>
          <w:szCs w:val="23"/>
        </w:rPr>
        <w:t>| </w:t>
      </w:r>
      <w:r>
        <w:rPr>
          <w:sz w:val="23"/>
          <w:szCs w:val="23"/>
        </w:rPr>
        <w:t>www.linkedin.com/in/josuebcenturion</w:t>
      </w:r>
    </w:p>
    <w:p w14:paraId="04E11AC0" w14:textId="77777777" w:rsidR="00E17264" w:rsidRDefault="00E17264" w:rsidP="00E17264">
      <w:pPr>
        <w:rPr>
          <w:sz w:val="23"/>
          <w:szCs w:val="23"/>
        </w:rPr>
      </w:pPr>
    </w:p>
    <w:p w14:paraId="4ACBF3EB" w14:textId="77777777" w:rsidR="00E17264" w:rsidRDefault="00E17264" w:rsidP="00E17264">
      <w:pPr>
        <w:pBdr>
          <w:bottom w:val="single" w:sz="18" w:space="0" w:color="000000"/>
        </w:pBdr>
        <w:spacing w:after="30" w:line="290" w:lineRule="atLeast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33507B41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5952BE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80ABB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14:paraId="5B6532D3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545DB" w14:textId="77777777" w:rsidR="00E17264" w:rsidRDefault="00E17264" w:rsidP="00A479EE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Brigham Young University -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5A2D9" w14:textId="77777777" w:rsidR="00E17264" w:rsidRDefault="00E17264" w:rsidP="00A479EE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April 2021 - December 2022</w:t>
            </w:r>
          </w:p>
        </w:tc>
      </w:tr>
    </w:tbl>
    <w:p w14:paraId="545BBA3E" w14:textId="77777777" w:rsidR="00E17264" w:rsidRDefault="00E17264" w:rsidP="00E17264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7E432856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4C473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14724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14:paraId="073D815A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F599C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Web &amp; Computer Programming Certificate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DA4F0" w14:textId="77777777" w:rsidR="00E17264" w:rsidRDefault="00E17264" w:rsidP="00A479EE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Rexburg, Idaho, U.S.A.</w:t>
            </w:r>
          </w:p>
        </w:tc>
      </w:tr>
    </w:tbl>
    <w:p w14:paraId="5D981E54" w14:textId="6C3393B1" w:rsidR="00E17264" w:rsidRDefault="00E17264" w:rsidP="00E17264">
      <w:pPr>
        <w:numPr>
          <w:ilvl w:val="0"/>
          <w:numId w:val="1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Wr</w:t>
      </w:r>
      <w:r w:rsidR="00C24236">
        <w:rPr>
          <w:sz w:val="23"/>
          <w:szCs w:val="23"/>
        </w:rPr>
        <w:t>o</w:t>
      </w:r>
      <w:r>
        <w:rPr>
          <w:sz w:val="23"/>
          <w:szCs w:val="23"/>
        </w:rPr>
        <w:t>te programs to accomplish meaningful tasks in a variety of domains.</w:t>
      </w:r>
    </w:p>
    <w:p w14:paraId="2FD0650B" w14:textId="4928475F" w:rsidR="00E17264" w:rsidRDefault="00E17264" w:rsidP="00E17264">
      <w:pPr>
        <w:numPr>
          <w:ilvl w:val="0"/>
          <w:numId w:val="1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Desig</w:t>
      </w:r>
      <w:r w:rsidR="00C24236">
        <w:rPr>
          <w:sz w:val="23"/>
          <w:szCs w:val="23"/>
        </w:rPr>
        <w:t>ned 7 interactive games in Python with a Team</w:t>
      </w:r>
      <w:r>
        <w:rPr>
          <w:sz w:val="23"/>
          <w:szCs w:val="23"/>
        </w:rPr>
        <w:t>.</w:t>
      </w:r>
    </w:p>
    <w:p w14:paraId="68C11961" w14:textId="7837B25E" w:rsidR="00E17264" w:rsidRDefault="00E17264" w:rsidP="00E17264">
      <w:pPr>
        <w:numPr>
          <w:ilvl w:val="0"/>
          <w:numId w:val="1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Develop</w:t>
      </w:r>
      <w:r w:rsidR="00C24236">
        <w:rPr>
          <w:sz w:val="23"/>
          <w:szCs w:val="23"/>
        </w:rPr>
        <w:t xml:space="preserve">ed more than 10 Responsive websites, </w:t>
      </w:r>
      <w:r w:rsidR="008F2345">
        <w:rPr>
          <w:sz w:val="23"/>
          <w:szCs w:val="23"/>
        </w:rPr>
        <w:t>applying</w:t>
      </w:r>
      <w:r w:rsidR="00C24236">
        <w:rPr>
          <w:sz w:val="23"/>
          <w:szCs w:val="23"/>
        </w:rPr>
        <w:t xml:space="preserve"> best practices</w:t>
      </w:r>
      <w:r w:rsidR="008F2345">
        <w:rPr>
          <w:sz w:val="23"/>
          <w:szCs w:val="23"/>
        </w:rPr>
        <w:t xml:space="preserve"> in</w:t>
      </w:r>
      <w:r w:rsidR="00C24236">
        <w:rPr>
          <w:sz w:val="23"/>
          <w:szCs w:val="23"/>
        </w:rPr>
        <w:t xml:space="preserve"> the industry.</w:t>
      </w:r>
    </w:p>
    <w:p w14:paraId="52F79BE4" w14:textId="4D32A9AD" w:rsidR="00E17264" w:rsidRDefault="00E17264" w:rsidP="00E17264">
      <w:pPr>
        <w:numPr>
          <w:ilvl w:val="0"/>
          <w:numId w:val="1"/>
        </w:numPr>
        <w:spacing w:after="135"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Learn</w:t>
      </w:r>
      <w:r w:rsidR="00C24236">
        <w:rPr>
          <w:sz w:val="23"/>
          <w:szCs w:val="23"/>
        </w:rPr>
        <w:t xml:space="preserve">ed emerging technologies and standards for websites performance (SEO &amp; SEM). 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5BCBF4EA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46B20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E5051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14:paraId="13EF5489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F93C6" w14:textId="77777777" w:rsidR="00E17264" w:rsidRDefault="00E17264" w:rsidP="00A479EE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BYU-Pathway Worldwide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4EC05" w14:textId="77777777" w:rsidR="00E17264" w:rsidRDefault="00E17264" w:rsidP="00A479EE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October 2022</w:t>
            </w:r>
          </w:p>
        </w:tc>
      </w:tr>
    </w:tbl>
    <w:p w14:paraId="5F8AC1A4" w14:textId="77777777" w:rsidR="00E17264" w:rsidRDefault="00E17264" w:rsidP="00E17264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17C33652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3A16B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474D6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14:paraId="2E15EA58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07B5F1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Pathway Connect Certificate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BA356" w14:textId="77777777" w:rsidR="00E17264" w:rsidRDefault="00E17264" w:rsidP="00A479EE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Remote</w:t>
            </w:r>
          </w:p>
        </w:tc>
      </w:tr>
    </w:tbl>
    <w:p w14:paraId="19CBEC1E" w14:textId="792A94AD" w:rsidR="00E17264" w:rsidRDefault="008F2345" w:rsidP="00E17264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Wrote</w:t>
      </w:r>
      <w:r w:rsidR="00E1726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several </w:t>
      </w:r>
      <w:r w:rsidR="0085122A">
        <w:rPr>
          <w:sz w:val="23"/>
          <w:szCs w:val="23"/>
        </w:rPr>
        <w:t xml:space="preserve">essays, </w:t>
      </w:r>
      <w:r>
        <w:rPr>
          <w:sz w:val="23"/>
          <w:szCs w:val="23"/>
        </w:rPr>
        <w:t>Business presentation</w:t>
      </w:r>
      <w:r w:rsidR="0085122A">
        <w:rPr>
          <w:sz w:val="23"/>
          <w:szCs w:val="23"/>
        </w:rPr>
        <w:t>s and S</w:t>
      </w:r>
      <w:r w:rsidR="0085122A" w:rsidRPr="0085122A">
        <w:rPr>
          <w:sz w:val="23"/>
          <w:szCs w:val="23"/>
        </w:rPr>
        <w:t xml:space="preserve">mall </w:t>
      </w:r>
      <w:r w:rsidR="0085122A">
        <w:rPr>
          <w:sz w:val="23"/>
          <w:szCs w:val="23"/>
        </w:rPr>
        <w:t>B</w:t>
      </w:r>
      <w:r w:rsidR="0085122A" w:rsidRPr="0085122A">
        <w:rPr>
          <w:sz w:val="23"/>
          <w:szCs w:val="23"/>
        </w:rPr>
        <w:t xml:space="preserve">usiness </w:t>
      </w:r>
      <w:r w:rsidR="0085122A">
        <w:rPr>
          <w:sz w:val="23"/>
          <w:szCs w:val="23"/>
        </w:rPr>
        <w:t>f</w:t>
      </w:r>
      <w:r w:rsidR="0085122A" w:rsidRPr="0085122A">
        <w:rPr>
          <w:sz w:val="23"/>
          <w:szCs w:val="23"/>
        </w:rPr>
        <w:t>inancial summary</w:t>
      </w:r>
      <w:r w:rsidR="007D40C1">
        <w:rPr>
          <w:sz w:val="23"/>
          <w:szCs w:val="23"/>
        </w:rPr>
        <w:t>.</w:t>
      </w:r>
    </w:p>
    <w:p w14:paraId="3F2DEC94" w14:textId="253C9BC9" w:rsidR="00E17264" w:rsidRDefault="0085122A" w:rsidP="00E17264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 xml:space="preserve">Practiced </w:t>
      </w:r>
      <w:r w:rsidR="00E17264">
        <w:rPr>
          <w:sz w:val="23"/>
          <w:szCs w:val="23"/>
        </w:rPr>
        <w:t>Decision making &amp;</w:t>
      </w:r>
      <w:r>
        <w:rPr>
          <w:sz w:val="23"/>
          <w:szCs w:val="23"/>
        </w:rPr>
        <w:t xml:space="preserve"> P</w:t>
      </w:r>
      <w:r w:rsidR="00E17264">
        <w:rPr>
          <w:sz w:val="23"/>
          <w:szCs w:val="23"/>
        </w:rPr>
        <w:t>roblem solving.</w:t>
      </w:r>
    </w:p>
    <w:p w14:paraId="37FD7A53" w14:textId="0D0F27A1" w:rsidR="0085122A" w:rsidRPr="0085122A" w:rsidRDefault="0085122A" w:rsidP="00E17264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 xml:space="preserve">Worked with a Team in creating programs. </w:t>
      </w:r>
      <w:r w:rsidR="007D40C1" w:rsidRPr="007D40C1">
        <w:rPr>
          <w:sz w:val="23"/>
          <w:szCs w:val="23"/>
        </w:rPr>
        <w:t>(Program planning and software structuring)</w:t>
      </w:r>
      <w:r w:rsidR="007D40C1">
        <w:rPr>
          <w:sz w:val="23"/>
          <w:szCs w:val="23"/>
        </w:rPr>
        <w:t>.</w:t>
      </w:r>
    </w:p>
    <w:p w14:paraId="134566DC" w14:textId="45B2CA0C" w:rsidR="0085122A" w:rsidRDefault="0085122A" w:rsidP="00E17264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 w:rsidRPr="0085122A">
        <w:rPr>
          <w:sz w:val="23"/>
          <w:szCs w:val="23"/>
        </w:rPr>
        <w:t>Manage</w:t>
      </w:r>
      <w:r>
        <w:rPr>
          <w:sz w:val="23"/>
          <w:szCs w:val="23"/>
        </w:rPr>
        <w:t>d</w:t>
      </w:r>
      <w:r w:rsidRPr="0085122A">
        <w:rPr>
          <w:sz w:val="23"/>
          <w:szCs w:val="23"/>
        </w:rPr>
        <w:t xml:space="preserve"> clerical documents using advanced skills in Microsoft Office</w:t>
      </w:r>
      <w:r>
        <w:rPr>
          <w:sz w:val="23"/>
          <w:szCs w:val="23"/>
        </w:rPr>
        <w:t>.</w:t>
      </w:r>
    </w:p>
    <w:p w14:paraId="3CE7A8E0" w14:textId="35518418" w:rsidR="00E17264" w:rsidRDefault="00E17264" w:rsidP="00E17264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Mathematical reasoning.</w:t>
      </w:r>
    </w:p>
    <w:p w14:paraId="1E465E9C" w14:textId="77777777" w:rsidR="00E17264" w:rsidRDefault="00E17264" w:rsidP="00E17264">
      <w:pPr>
        <w:numPr>
          <w:ilvl w:val="0"/>
          <w:numId w:val="2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Leadership &amp; time management.</w:t>
      </w:r>
    </w:p>
    <w:p w14:paraId="3199DE20" w14:textId="77777777" w:rsidR="00E17264" w:rsidRDefault="00E17264" w:rsidP="00E17264">
      <w:pPr>
        <w:spacing w:line="230" w:lineRule="atLeast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76EB4BE9" w14:textId="77777777" w:rsidR="00E17264" w:rsidRDefault="00E17264" w:rsidP="00E17264">
      <w:pPr>
        <w:pBdr>
          <w:bottom w:val="single" w:sz="18" w:space="0" w:color="000000"/>
        </w:pBdr>
        <w:spacing w:after="30" w:line="290" w:lineRule="atLeast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56998E24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CC2520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923A7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14:paraId="616D97CB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ED810" w14:textId="77777777" w:rsidR="00E17264" w:rsidRDefault="00E17264" w:rsidP="00A479EE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HireBloom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3C79C" w14:textId="77777777" w:rsidR="00E17264" w:rsidRDefault="00E17264" w:rsidP="00A479EE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November 2021 - Present</w:t>
            </w:r>
          </w:p>
        </w:tc>
      </w:tr>
    </w:tbl>
    <w:p w14:paraId="446524C8" w14:textId="77777777" w:rsidR="00E17264" w:rsidRDefault="00E17264" w:rsidP="00E17264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49EF99F6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0E4EB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9B0A87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14:paraId="69F16FBF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23FB2" w14:textId="77777777" w:rsidR="00E17264" w:rsidRDefault="00E17264" w:rsidP="00A479EE">
            <w:pPr>
              <w:spacing w:line="299" w:lineRule="atLeas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Enrollment Counselor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825485" w14:textId="77777777" w:rsidR="00E17264" w:rsidRDefault="00E17264" w:rsidP="00A479EE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Remote</w:t>
            </w:r>
          </w:p>
        </w:tc>
      </w:tr>
    </w:tbl>
    <w:p w14:paraId="6E58CEEC" w14:textId="77777777" w:rsidR="00E17264" w:rsidRDefault="00E17264" w:rsidP="00E17264">
      <w:pPr>
        <w:numPr>
          <w:ilvl w:val="0"/>
          <w:numId w:val="3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Built a python program, able to contact automatically more than 300 people weekly by WhatsApp and Email.</w:t>
      </w:r>
    </w:p>
    <w:p w14:paraId="60071A16" w14:textId="77777777" w:rsidR="00E17264" w:rsidRDefault="00E17264" w:rsidP="00E17264">
      <w:pPr>
        <w:numPr>
          <w:ilvl w:val="0"/>
          <w:numId w:val="3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Developed a system to follow up on people's progress and update enrollment status automatically, boasting productivity in 50%.</w:t>
      </w:r>
    </w:p>
    <w:p w14:paraId="0B809CA1" w14:textId="77777777" w:rsidR="00E17264" w:rsidRDefault="00E17264" w:rsidP="00E17264">
      <w:pPr>
        <w:numPr>
          <w:ilvl w:val="0"/>
          <w:numId w:val="3"/>
        </w:numPr>
        <w:spacing w:after="135"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Organized personal workflow, by improving excel sheet, task management, and customer support management, increasing productivity by 70%.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79F1A7BC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58FC6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97D1D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14:paraId="299AD5CE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CCE35" w14:textId="77777777" w:rsidR="00E17264" w:rsidRDefault="00E17264" w:rsidP="00A479EE">
            <w:pPr>
              <w:spacing w:line="299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The Church of Jesus Christ of latter-day Saints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FAB48" w14:textId="77777777" w:rsidR="00E17264" w:rsidRDefault="00E17264" w:rsidP="00A479EE">
            <w:pPr>
              <w:spacing w:line="299" w:lineRule="atLeas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March 2019 - March 2021</w:t>
            </w:r>
          </w:p>
        </w:tc>
      </w:tr>
    </w:tbl>
    <w:p w14:paraId="340901D9" w14:textId="77777777" w:rsidR="00E17264" w:rsidRDefault="00E17264" w:rsidP="00E17264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7"/>
        <w:gridCol w:w="3272"/>
      </w:tblGrid>
      <w:tr w:rsidR="00E17264" w14:paraId="23354380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8BCA5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9E579" w14:textId="77777777" w:rsidR="00E17264" w:rsidRDefault="00E17264" w:rsidP="00A479EE">
            <w:pPr>
              <w:spacing w:line="299" w:lineRule="atLeast"/>
              <w:rPr>
                <w:sz w:val="23"/>
                <w:szCs w:val="23"/>
              </w:rPr>
            </w:pPr>
          </w:p>
        </w:tc>
      </w:tr>
      <w:tr w:rsidR="00E17264" w:rsidRPr="00C24236" w14:paraId="513A3CCE" w14:textId="77777777" w:rsidTr="00A479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B58BF" w14:textId="77777777" w:rsidR="00E17264" w:rsidRDefault="00E17264" w:rsidP="00A479EE">
            <w:pPr>
              <w:spacing w:line="299" w:lineRule="atLeas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Missionary and Analyst in social media platforms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869A9" w14:textId="77777777" w:rsidR="00E17264" w:rsidRPr="00286E31" w:rsidRDefault="00E17264" w:rsidP="00A479EE">
            <w:pPr>
              <w:spacing w:line="299" w:lineRule="atLeast"/>
              <w:jc w:val="right"/>
              <w:rPr>
                <w:sz w:val="23"/>
                <w:szCs w:val="23"/>
                <w:lang w:val="pt-BR"/>
              </w:rPr>
            </w:pPr>
            <w:r w:rsidRPr="00286E31">
              <w:rPr>
                <w:sz w:val="23"/>
                <w:szCs w:val="23"/>
                <w:lang w:val="pt-BR"/>
              </w:rPr>
              <w:t>Porto Alegre, R.S, Brazil</w:t>
            </w:r>
          </w:p>
        </w:tc>
      </w:tr>
    </w:tbl>
    <w:p w14:paraId="423B7E75" w14:textId="77777777" w:rsidR="00E17264" w:rsidRDefault="00E17264" w:rsidP="00E17264">
      <w:pPr>
        <w:numPr>
          <w:ilvl w:val="0"/>
          <w:numId w:val="4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Trained a work team of 16 in prospecting, networking, communication, and leadership, with an overall increase in productivity of 30%.</w:t>
      </w:r>
    </w:p>
    <w:p w14:paraId="7F6F1D40" w14:textId="77777777" w:rsidR="00E17264" w:rsidRDefault="00E17264" w:rsidP="00E17264">
      <w:pPr>
        <w:numPr>
          <w:ilvl w:val="0"/>
          <w:numId w:val="4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Achieved 500% budget optimization in Facebook campaigns by metrics analysis and A/B testing.</w:t>
      </w:r>
    </w:p>
    <w:p w14:paraId="64C21CC7" w14:textId="68773C36" w:rsidR="00E17264" w:rsidRDefault="00E17264" w:rsidP="00E17264">
      <w:pPr>
        <w:numPr>
          <w:ilvl w:val="0"/>
          <w:numId w:val="4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 xml:space="preserve">Trained more than </w:t>
      </w:r>
      <w:r w:rsidR="00E13C96">
        <w:rPr>
          <w:sz w:val="23"/>
          <w:szCs w:val="23"/>
        </w:rPr>
        <w:t>7</w:t>
      </w:r>
      <w:r>
        <w:rPr>
          <w:sz w:val="23"/>
          <w:szCs w:val="23"/>
        </w:rPr>
        <w:t>0 volunteers in Marketing &amp; Social media Marketing techniques, giving reports, and best practices techniques.</w:t>
      </w:r>
    </w:p>
    <w:p w14:paraId="05D6FA4E" w14:textId="77777777" w:rsidR="00E17264" w:rsidRDefault="00E17264" w:rsidP="00E17264">
      <w:pPr>
        <w:spacing w:line="230" w:lineRule="atLeast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234D270E" w14:textId="77777777" w:rsidR="00E17264" w:rsidRDefault="00E17264" w:rsidP="00E17264">
      <w:pPr>
        <w:pBdr>
          <w:bottom w:val="single" w:sz="18" w:space="0" w:color="000000"/>
        </w:pBdr>
        <w:spacing w:after="30" w:line="290" w:lineRule="atLeast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Skills</w:t>
      </w:r>
    </w:p>
    <w:p w14:paraId="61DFF7B6" w14:textId="77777777" w:rsidR="00E17264" w:rsidRDefault="00E17264" w:rsidP="00E17264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HTML, CSS, SASS, JavaScript, React.js, Git &amp; GitHub.</w:t>
      </w:r>
    </w:p>
    <w:p w14:paraId="540AE671" w14:textId="77777777" w:rsidR="00E17264" w:rsidRDefault="00E17264" w:rsidP="00E17264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Task management, Goal setting and Planning.</w:t>
      </w:r>
    </w:p>
    <w:p w14:paraId="0B3E31D2" w14:textId="45B9E725" w:rsidR="00E17264" w:rsidRPr="00E17264" w:rsidRDefault="00E17264" w:rsidP="00E17264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t>M</w:t>
      </w:r>
      <w:r w:rsidR="007D40C1">
        <w:t>ern</w:t>
      </w:r>
      <w:r>
        <w:t xml:space="preserve"> </w:t>
      </w:r>
      <w:r w:rsidR="007D40C1">
        <w:t>S</w:t>
      </w:r>
      <w:r>
        <w:t>tack development (LinkedIn Learning Certification)</w:t>
      </w:r>
    </w:p>
    <w:p w14:paraId="6C0A09FF" w14:textId="77777777" w:rsidR="00E17264" w:rsidRDefault="00E17264" w:rsidP="00E17264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Adapt quickly and effectively to new and emerging technologies.</w:t>
      </w:r>
    </w:p>
    <w:p w14:paraId="73893405" w14:textId="77777777" w:rsidR="00E17264" w:rsidRDefault="00E17264" w:rsidP="00E17264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rPr>
          <w:sz w:val="23"/>
          <w:szCs w:val="23"/>
        </w:rPr>
        <w:t>Leadership, time and project management.</w:t>
      </w:r>
    </w:p>
    <w:p w14:paraId="07D0B59F" w14:textId="719DA8F6" w:rsidR="00E17264" w:rsidRDefault="00E17264" w:rsidP="00E17264">
      <w:pPr>
        <w:numPr>
          <w:ilvl w:val="0"/>
          <w:numId w:val="5"/>
        </w:numPr>
        <w:spacing w:line="230" w:lineRule="atLeast"/>
        <w:ind w:left="780" w:hanging="310"/>
        <w:rPr>
          <w:sz w:val="23"/>
          <w:szCs w:val="23"/>
        </w:rPr>
      </w:pPr>
      <w:r>
        <w:t>Proactive learning and updated knowledge of best practices in the industry.</w:t>
      </w:r>
    </w:p>
    <w:p w14:paraId="01F3D050" w14:textId="204A4AD8" w:rsidR="002E6097" w:rsidRDefault="002E6097"/>
    <w:p w14:paraId="4E156F7A" w14:textId="77777777" w:rsidR="00C24236" w:rsidRDefault="00C24236" w:rsidP="00C24236">
      <w:pPr>
        <w:ind w:left="470"/>
      </w:pPr>
    </w:p>
    <w:sectPr w:rsidR="00C24236">
      <w:pgSz w:w="12225" w:h="15810"/>
      <w:pgMar w:top="719" w:right="1438" w:bottom="719" w:left="143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70441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88E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1CD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B89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448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20D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F015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989D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BCA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2EFB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A4F0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D048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4E3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A43C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071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89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94E7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9C99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CE82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0E7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1ED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B2CE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DE51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6664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583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90F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F81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DEAD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382B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A29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669C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2E65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FC8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6294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28B7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F23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62C3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A89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64E0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621F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6E64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660C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5C57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F04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78BE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25777296">
    <w:abstractNumId w:val="0"/>
  </w:num>
  <w:num w:numId="2" w16cid:durableId="442455398">
    <w:abstractNumId w:val="1"/>
  </w:num>
  <w:num w:numId="3" w16cid:durableId="1860200731">
    <w:abstractNumId w:val="2"/>
  </w:num>
  <w:num w:numId="4" w16cid:durableId="3634377">
    <w:abstractNumId w:val="3"/>
  </w:num>
  <w:num w:numId="5" w16cid:durableId="298875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0E"/>
    <w:rsid w:val="002E6097"/>
    <w:rsid w:val="007D40C1"/>
    <w:rsid w:val="0085122A"/>
    <w:rsid w:val="008B580E"/>
    <w:rsid w:val="008F2345"/>
    <w:rsid w:val="00C24236"/>
    <w:rsid w:val="00E13C96"/>
    <w:rsid w:val="00E1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9A93"/>
  <w15:chartTrackingRefBased/>
  <w15:docId w15:val="{A550D8B3-4AAD-4CCB-879A-42B97D3D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MsoNormalTable">
    <w:name w:val="table_MsoNormalTable"/>
    <w:basedOn w:val="TableNormal"/>
    <w:rsid w:val="00E17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table" w:styleId="GridTable4-Accent1">
    <w:name w:val="Grid Table 4 Accent 1"/>
    <w:basedOn w:val="TableNormal"/>
    <w:uiPriority w:val="49"/>
    <w:rsid w:val="00E17264"/>
    <w:pPr>
      <w:spacing w:after="0" w:line="240" w:lineRule="auto"/>
    </w:pPr>
    <w:rPr>
      <w:rFonts w:ascii="Calibri" w:eastAsia="MS Mincho" w:hAnsi="Calibri" w:cs="Calibri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00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BFBFB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benjamin Centurion</dc:creator>
  <cp:keywords/>
  <dc:description/>
  <cp:lastModifiedBy>Josue benjamin Centurion</cp:lastModifiedBy>
  <cp:revision>5</cp:revision>
  <cp:lastPrinted>2022-11-08T23:29:00Z</cp:lastPrinted>
  <dcterms:created xsi:type="dcterms:W3CDTF">2022-11-08T23:21:00Z</dcterms:created>
  <dcterms:modified xsi:type="dcterms:W3CDTF">2022-11-08T23:56:00Z</dcterms:modified>
</cp:coreProperties>
</file>