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092" w:rsidRDefault="00000000">
      <w:pPr>
        <w:pBdr>
          <w:bottom w:val="single" w:sz="6" w:space="0" w:color="FFFFFF"/>
        </w:pBdr>
        <w:spacing w:after="30" w:line="819" w:lineRule="atLeast"/>
        <w:jc w:val="center"/>
        <w:rPr>
          <w:b/>
          <w:bCs/>
          <w:sz w:val="63"/>
          <w:szCs w:val="63"/>
        </w:rPr>
      </w:pPr>
      <w:bookmarkStart w:id="0" w:name="_Hlk118831302"/>
      <w:r>
        <w:rPr>
          <w:b/>
          <w:bCs/>
          <w:sz w:val="63"/>
          <w:szCs w:val="63"/>
        </w:rPr>
        <w:t>Josue B. Centurion</w:t>
      </w:r>
    </w:p>
    <w:p w:rsidR="00245092" w:rsidRDefault="00000000">
      <w:pPr>
        <w:pBdr>
          <w:bottom w:val="single" w:sz="6" w:space="0" w:color="FFFFFF"/>
        </w:pBdr>
        <w:spacing w:line="299" w:lineRule="atLeast"/>
        <w:jc w:val="center"/>
        <w:rPr>
          <w:sz w:val="23"/>
          <w:szCs w:val="23"/>
        </w:rPr>
      </w:pPr>
      <w:r>
        <w:rPr>
          <w:sz w:val="23"/>
          <w:szCs w:val="23"/>
        </w:rPr>
        <w:t>+54 9 (362) 5451282 </w:t>
      </w:r>
      <w:r>
        <w:rPr>
          <w:color w:val="000000"/>
          <w:sz w:val="23"/>
          <w:szCs w:val="23"/>
        </w:rPr>
        <w:t>| </w:t>
      </w:r>
      <w:r>
        <w:rPr>
          <w:sz w:val="23"/>
          <w:szCs w:val="23"/>
        </w:rPr>
        <w:t>josuebcenturion@gmail.com </w:t>
      </w:r>
      <w:r>
        <w:rPr>
          <w:color w:val="000000"/>
          <w:sz w:val="23"/>
          <w:szCs w:val="23"/>
        </w:rPr>
        <w:t>| </w:t>
      </w:r>
      <w:r>
        <w:rPr>
          <w:sz w:val="23"/>
          <w:szCs w:val="23"/>
        </w:rPr>
        <w:t>www.linkedin.com/in/josuebcenturion</w:t>
      </w:r>
    </w:p>
    <w:p w:rsidR="00245092" w:rsidRDefault="00245092">
      <w:pPr>
        <w:rPr>
          <w:sz w:val="23"/>
          <w:szCs w:val="23"/>
        </w:rPr>
      </w:pPr>
    </w:p>
    <w:p w:rsidR="00245092" w:rsidRDefault="00000000">
      <w:pPr>
        <w:pBdr>
          <w:bottom w:val="single" w:sz="18" w:space="0" w:color="000000"/>
        </w:pBdr>
        <w:spacing w:after="30" w:line="290" w:lineRule="atLeast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Brigham Young University - 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April 2021 - December 2022</w:t>
            </w:r>
          </w:p>
        </w:tc>
      </w:tr>
    </w:tbl>
    <w:p w:rsidR="00245092" w:rsidRDefault="00245092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Web &amp; Computer Programming Certificate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Rexburg, Idaho, U.S.A.</w:t>
            </w:r>
          </w:p>
        </w:tc>
      </w:tr>
    </w:tbl>
    <w:p w:rsidR="00245092" w:rsidRDefault="00000000">
      <w:pPr>
        <w:numPr>
          <w:ilvl w:val="0"/>
          <w:numId w:val="1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Write programs to accomplish meaningful tasks in a variety of domains.</w:t>
      </w:r>
    </w:p>
    <w:p w:rsidR="00245092" w:rsidRDefault="00000000">
      <w:pPr>
        <w:numPr>
          <w:ilvl w:val="0"/>
          <w:numId w:val="1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Design websites visual appealing and effective.</w:t>
      </w:r>
    </w:p>
    <w:p w:rsidR="00245092" w:rsidRDefault="00000000">
      <w:pPr>
        <w:numPr>
          <w:ilvl w:val="0"/>
          <w:numId w:val="1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Develop dynamic webpages following industry standards and best practices.</w:t>
      </w:r>
    </w:p>
    <w:p w:rsidR="00245092" w:rsidRDefault="00000000">
      <w:pPr>
        <w:numPr>
          <w:ilvl w:val="0"/>
          <w:numId w:val="1"/>
        </w:numPr>
        <w:spacing w:after="135"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Learn and apply new technology and techniques in future programming.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BYU-Pathway Worldwide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October 2022</w:t>
            </w:r>
          </w:p>
        </w:tc>
      </w:tr>
    </w:tbl>
    <w:p w:rsidR="00245092" w:rsidRDefault="00245092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Pathway Connect Certificate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Remote</w:t>
            </w:r>
          </w:p>
        </w:tc>
      </w:tr>
    </w:tbl>
    <w:p w:rsidR="00245092" w:rsidRDefault="00000000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English language speaking &amp; writing.</w:t>
      </w:r>
    </w:p>
    <w:p w:rsidR="00245092" w:rsidRDefault="00000000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Decision making &amp; problem solving.</w:t>
      </w:r>
    </w:p>
    <w:p w:rsidR="00245092" w:rsidRDefault="00000000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Online teamwork &amp; collaboration.</w:t>
      </w:r>
    </w:p>
    <w:p w:rsidR="00245092" w:rsidRDefault="00000000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Mathematical reasoning.</w:t>
      </w:r>
    </w:p>
    <w:p w:rsidR="00245092" w:rsidRDefault="00000000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Leadership &amp; time management.</w:t>
      </w:r>
    </w:p>
    <w:p w:rsidR="00245092" w:rsidRDefault="00000000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Effective communication.</w:t>
      </w:r>
    </w:p>
    <w:p w:rsidR="00245092" w:rsidRDefault="00000000">
      <w:pPr>
        <w:spacing w:line="230" w:lineRule="atLeast"/>
        <w:rPr>
          <w:sz w:val="23"/>
          <w:szCs w:val="23"/>
        </w:rPr>
      </w:pPr>
      <w:r>
        <w:rPr>
          <w:sz w:val="23"/>
          <w:szCs w:val="23"/>
        </w:rPr>
        <w:t> </w:t>
      </w:r>
    </w:p>
    <w:p w:rsidR="00245092" w:rsidRDefault="00000000">
      <w:pPr>
        <w:pBdr>
          <w:bottom w:val="single" w:sz="18" w:space="0" w:color="000000"/>
        </w:pBdr>
        <w:spacing w:after="30" w:line="290" w:lineRule="atLeast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HireBloom</w:t>
            </w:r>
            <w:proofErr w:type="spellEnd"/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November 2021 - Present</w:t>
            </w:r>
          </w:p>
        </w:tc>
      </w:tr>
    </w:tbl>
    <w:p w:rsidR="00245092" w:rsidRDefault="00245092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Enrollment Counselor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Remote</w:t>
            </w:r>
          </w:p>
        </w:tc>
      </w:tr>
    </w:tbl>
    <w:p w:rsidR="00245092" w:rsidRDefault="00000000">
      <w:pPr>
        <w:numPr>
          <w:ilvl w:val="0"/>
          <w:numId w:val="3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Built a python program, able to contact automatically more than 300 people weekly by WhatsApp and Email.</w:t>
      </w:r>
    </w:p>
    <w:p w:rsidR="00245092" w:rsidRDefault="00000000">
      <w:pPr>
        <w:numPr>
          <w:ilvl w:val="0"/>
          <w:numId w:val="3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Developed a system to follow up on people's progress and update enrollment status automatically, boasting productivity in 50%.</w:t>
      </w:r>
    </w:p>
    <w:p w:rsidR="00245092" w:rsidRDefault="00000000">
      <w:pPr>
        <w:numPr>
          <w:ilvl w:val="0"/>
          <w:numId w:val="3"/>
        </w:numPr>
        <w:spacing w:after="135"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Organized personal workflow, by improving excel sheet, task management, and customer support management, increasing productivity by 70%.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The Church of Jesus Christ of latter-day Saints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March 2019 - March 2021</w:t>
            </w:r>
          </w:p>
        </w:tc>
      </w:tr>
    </w:tbl>
    <w:p w:rsidR="00245092" w:rsidRDefault="00245092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245092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245092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245092" w:rsidRPr="00286E31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Default="00000000">
            <w:pPr>
              <w:spacing w:line="299" w:lineRule="atLeast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Missionary and Analyst in social media platforms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5092" w:rsidRPr="00286E31" w:rsidRDefault="00000000">
            <w:pPr>
              <w:spacing w:line="299" w:lineRule="atLeast"/>
              <w:jc w:val="right"/>
              <w:rPr>
                <w:sz w:val="23"/>
                <w:szCs w:val="23"/>
                <w:lang w:val="pt-BR"/>
              </w:rPr>
            </w:pPr>
            <w:r w:rsidRPr="00286E31">
              <w:rPr>
                <w:sz w:val="23"/>
                <w:szCs w:val="23"/>
                <w:lang w:val="pt-BR"/>
              </w:rPr>
              <w:t xml:space="preserve">Porto Alegre, R.S, </w:t>
            </w:r>
            <w:proofErr w:type="spellStart"/>
            <w:r w:rsidRPr="00286E31">
              <w:rPr>
                <w:sz w:val="23"/>
                <w:szCs w:val="23"/>
                <w:lang w:val="pt-BR"/>
              </w:rPr>
              <w:t>Brazil</w:t>
            </w:r>
            <w:proofErr w:type="spellEnd"/>
          </w:p>
        </w:tc>
      </w:tr>
    </w:tbl>
    <w:p w:rsidR="00245092" w:rsidRDefault="00000000">
      <w:pPr>
        <w:numPr>
          <w:ilvl w:val="0"/>
          <w:numId w:val="4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Trained a work team of 16 in prospecting, networking, communication, and leadership, with an overall increase in productivity of 30%.</w:t>
      </w:r>
    </w:p>
    <w:p w:rsidR="00245092" w:rsidRDefault="00000000">
      <w:pPr>
        <w:numPr>
          <w:ilvl w:val="0"/>
          <w:numId w:val="4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Achieved 500% budget optimization in Facebook campaigns by metrics analysis and A/B testing.</w:t>
      </w:r>
    </w:p>
    <w:p w:rsidR="00245092" w:rsidRDefault="00000000">
      <w:pPr>
        <w:numPr>
          <w:ilvl w:val="0"/>
          <w:numId w:val="4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Trained more than 100 volunteers in Marketing &amp; Social media Marketing techniques, giving reports, and best practices techniques.</w:t>
      </w:r>
    </w:p>
    <w:p w:rsidR="00245092" w:rsidRDefault="00000000">
      <w:pPr>
        <w:spacing w:line="230" w:lineRule="atLeast"/>
        <w:rPr>
          <w:sz w:val="23"/>
          <w:szCs w:val="23"/>
        </w:rPr>
      </w:pPr>
      <w:r>
        <w:rPr>
          <w:sz w:val="23"/>
          <w:szCs w:val="23"/>
        </w:rPr>
        <w:t> </w:t>
      </w:r>
    </w:p>
    <w:p w:rsidR="00245092" w:rsidRDefault="00000000">
      <w:pPr>
        <w:pBdr>
          <w:bottom w:val="single" w:sz="18" w:space="0" w:color="000000"/>
        </w:pBdr>
        <w:spacing w:after="30" w:line="290" w:lineRule="atLeast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Skills</w:t>
      </w:r>
    </w:p>
    <w:p w:rsidR="00245092" w:rsidRDefault="00000000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HTML, CSS, SASS, JavaScript, React.js, Git &amp; GitHub.</w:t>
      </w:r>
    </w:p>
    <w:p w:rsidR="00245092" w:rsidRDefault="00000000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Task management, Goal setting and Planning.</w:t>
      </w:r>
    </w:p>
    <w:p w:rsidR="00245092" w:rsidRDefault="00000000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English, Portuguese, Spanish (Professional Level).</w:t>
      </w:r>
    </w:p>
    <w:p w:rsidR="00245092" w:rsidRDefault="00000000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Proactive and Creative work Ethic.</w:t>
      </w:r>
    </w:p>
    <w:p w:rsidR="00245092" w:rsidRDefault="00000000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Adapt quickly and effectively to new and emerging technologies.</w:t>
      </w:r>
    </w:p>
    <w:p w:rsidR="00245092" w:rsidRDefault="00000000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Thrive in a team environment.</w:t>
      </w:r>
    </w:p>
    <w:p w:rsidR="00217F1C" w:rsidRDefault="00217F1C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t>Proactive learning and updated knowledge of best practices in the industry</w:t>
      </w:r>
      <w:bookmarkEnd w:id="0"/>
    </w:p>
    <w:sectPr w:rsidR="00217F1C">
      <w:pgSz w:w="12225" w:h="15810"/>
      <w:pgMar w:top="719" w:right="1438" w:bottom="719" w:left="143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70441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88E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1CD4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B89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E448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20D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F015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989D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BCA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2EFB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A4F0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D048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4E3A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A43C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3071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89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94E7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9C99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ECE82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0E79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1ED8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B2CE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DE51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6664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583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90F6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F812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DEAD0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382B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A29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669C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2E65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FC8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6294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28B7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F235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62C3C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A892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64E0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621F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6E64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660C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5C57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F04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78BE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77903474">
    <w:abstractNumId w:val="0"/>
  </w:num>
  <w:num w:numId="2" w16cid:durableId="1208569703">
    <w:abstractNumId w:val="1"/>
  </w:num>
  <w:num w:numId="3" w16cid:durableId="1278222690">
    <w:abstractNumId w:val="2"/>
  </w:num>
  <w:num w:numId="4" w16cid:durableId="1903247059">
    <w:abstractNumId w:val="3"/>
  </w:num>
  <w:num w:numId="5" w16cid:durableId="704864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092"/>
    <w:rsid w:val="00217F1C"/>
    <w:rsid w:val="00245092"/>
    <w:rsid w:val="00286E31"/>
    <w:rsid w:val="008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EDE4"/>
  <w15:docId w15:val="{8C7409BE-2320-4C9D-AE9B-B8A21C91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Josue benjamin Centurion</cp:lastModifiedBy>
  <cp:revision>1</cp:revision>
  <dcterms:created xsi:type="dcterms:W3CDTF">2022-11-08T20:04:00Z</dcterms:created>
  <dcterms:modified xsi:type="dcterms:W3CDTF">2022-11-08T23:27:00Z</dcterms:modified>
</cp:coreProperties>
</file>